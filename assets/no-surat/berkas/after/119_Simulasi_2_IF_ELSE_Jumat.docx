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F2" w:rsidRDefault="00C33598">
      <w:pPr>
        <w:spacing w:before="62"/>
        <w:ind w:left="2492" w:right="2567" w:firstLine="48"/>
        <w:jc w:val="center"/>
      </w:pPr>
      <w:r>
        <w:pict>
          <v:group id="_x0000_s1035" style="position:absolute;left:0;text-align:left;margin-left:24.4pt;margin-top:146.95pt;width:542.2pt;height:6.1pt;z-index:-251657216;mso-position-horizontal-relative:page;mso-position-vertical-relative:page" coordorigin="488,2939" coordsize="10844,122">
            <v:shape id="_x0000_s1037" style="position:absolute;left:525;top:3024;width:10770;height:0" coordorigin="525,3024" coordsize="10770,0" path="m525,3024r10770,e" filled="f" strokeweight="3.7pt">
              <v:path arrowok="t"/>
            </v:shape>
            <v:shape id="_x0000_s1036" style="position:absolute;left:525;top:2952;width:10770;height:0" coordorigin="525,2952" coordsize="10770,0" path="m525,2952r10770,e" filled="f" strokeweight="1.3pt">
              <v:path arrowok="t"/>
            </v:shape>
            <w10:wrap anchorx="page" anchory="page"/>
          </v:group>
        </w:pict>
      </w:r>
      <w:r>
        <w:pict>
          <v:group id="_x0000_s1032" style="position:absolute;left:0;text-align:left;margin-left:0;margin-top:761pt;width:595.4pt;height:80.8pt;z-index:-251658240;mso-position-horizontal-relative:page;mso-position-vertical-relative:page" coordorigin=",15220" coordsize="11908,16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top:15220;width:11908;height:1616">
              <v:imagedata r:id="rId5" o:title=""/>
            </v:shape>
            <v:shape id="_x0000_s1033" type="#_x0000_t75" style="position:absolute;top:15344;width:11908;height:1492">
              <v:imagedata r:id="rId6" o:title=""/>
            </v:shape>
            <w10:wrap anchorx="page" anchory="page"/>
          </v:group>
        </w:pict>
      </w:r>
      <w:r>
        <w:pict>
          <v:group id="_x0000_s1027" style="position:absolute;left:0;text-align:left;margin-left:0;margin-top:0;width:595.4pt;height:141.15pt;z-index:-251659264;mso-position-horizontal-relative:page;mso-position-vertical-relative:page" coordsize="11908,2823">
            <v:shape id="_x0000_s1031" type="#_x0000_t75" style="position:absolute;left:486;top:1023;width:1784;height:1800">
              <v:imagedata r:id="rId7" o:title=""/>
            </v:shape>
            <v:shape id="_x0000_s1030" type="#_x0000_t75" style="position:absolute;width:11908;height:884">
              <v:imagedata r:id="rId8" o:title=""/>
            </v:shape>
            <v:shape id="_x0000_s1029" type="#_x0000_t75" style="position:absolute;width:11908;height:1116">
              <v:imagedata r:id="rId9" o:title=""/>
            </v:shape>
            <v:shape id="_x0000_s1028" type="#_x0000_t75" style="position:absolute;left:9724;top:1046;width:1440;height:1694">
              <v:imagedata r:id="rId10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595.4pt;height:50.75pt;z-index:-251660288;mso-position-horizontal-relative:page;mso-position-vertical-relative:page" filled="f" stroked="f">
            <v:textbox inset="0,0,0,0">
              <w:txbxContent>
                <w:p w:rsidR="00B504F2" w:rsidRDefault="00B504F2">
                  <w:pPr>
                    <w:spacing w:line="200" w:lineRule="exact"/>
                  </w:pPr>
                </w:p>
                <w:p w:rsidR="00B504F2" w:rsidRDefault="00B504F2">
                  <w:pPr>
                    <w:spacing w:line="200" w:lineRule="exact"/>
                  </w:pPr>
                </w:p>
                <w:p w:rsidR="00B504F2" w:rsidRDefault="00B504F2">
                  <w:pPr>
                    <w:spacing w:before="19" w:line="280" w:lineRule="exact"/>
                    <w:rPr>
                      <w:sz w:val="28"/>
                      <w:szCs w:val="28"/>
                    </w:rPr>
                  </w:pPr>
                </w:p>
                <w:p w:rsidR="00B504F2" w:rsidRDefault="00C33598">
                  <w:pPr>
                    <w:spacing w:line="300" w:lineRule="exact"/>
                    <w:ind w:left="1800"/>
                    <w:rPr>
                      <w:sz w:val="28"/>
                      <w:szCs w:val="28"/>
                    </w:rPr>
                  </w:pPr>
                  <w:r>
                    <w:rPr>
                      <w:spacing w:val="-6"/>
                      <w:position w:val="-1"/>
                      <w:sz w:val="28"/>
                      <w:szCs w:val="28"/>
                    </w:rPr>
                    <w:t>K</w:t>
                  </w:r>
                  <w:r>
                    <w:rPr>
                      <w:spacing w:val="5"/>
                      <w:position w:val="-1"/>
                      <w:sz w:val="28"/>
                      <w:szCs w:val="28"/>
                    </w:rPr>
                    <w:t>E</w:t>
                  </w:r>
                  <w:r>
                    <w:rPr>
                      <w:spacing w:val="-1"/>
                      <w:position w:val="-1"/>
                      <w:sz w:val="28"/>
                      <w:szCs w:val="28"/>
                    </w:rPr>
                    <w:t>M</w:t>
                  </w:r>
                  <w:r>
                    <w:rPr>
                      <w:spacing w:val="1"/>
                      <w:position w:val="-1"/>
                      <w:sz w:val="28"/>
                      <w:szCs w:val="28"/>
                    </w:rPr>
                    <w:t>E</w:t>
                  </w:r>
                  <w:r>
                    <w:rPr>
                      <w:spacing w:val="2"/>
                      <w:position w:val="-1"/>
                      <w:sz w:val="28"/>
                      <w:szCs w:val="28"/>
                    </w:rPr>
                    <w:t>N</w:t>
                  </w:r>
                  <w:r>
                    <w:rPr>
                      <w:spacing w:val="-3"/>
                      <w:position w:val="-1"/>
                      <w:sz w:val="28"/>
                      <w:szCs w:val="28"/>
                    </w:rPr>
                    <w:t>T</w:t>
                  </w:r>
                  <w:r>
                    <w:rPr>
                      <w:spacing w:val="1"/>
                      <w:position w:val="-1"/>
                      <w:sz w:val="28"/>
                      <w:szCs w:val="28"/>
                    </w:rPr>
                    <w:t>ER</w:t>
                  </w:r>
                  <w:r>
                    <w:rPr>
                      <w:spacing w:val="-5"/>
                      <w:position w:val="-1"/>
                      <w:sz w:val="28"/>
                      <w:szCs w:val="28"/>
                    </w:rPr>
                    <w:t>I</w:t>
                  </w:r>
                  <w:r>
                    <w:rPr>
                      <w:spacing w:val="2"/>
                      <w:position w:val="-1"/>
                      <w:sz w:val="28"/>
                      <w:szCs w:val="28"/>
                    </w:rPr>
                    <w:t>A</w:t>
                  </w:r>
                  <w:r>
                    <w:rPr>
                      <w:position w:val="-1"/>
                      <w:sz w:val="28"/>
                      <w:szCs w:val="28"/>
                    </w:rPr>
                    <w:t>N</w:t>
                  </w:r>
                  <w:r>
                    <w:rPr>
                      <w:spacing w:val="-9"/>
                      <w:position w:val="-1"/>
                      <w:sz w:val="28"/>
                      <w:szCs w:val="28"/>
                    </w:rPr>
                    <w:t xml:space="preserve"> </w:t>
                  </w:r>
                  <w:r>
                    <w:rPr>
                      <w:spacing w:val="1"/>
                      <w:position w:val="-1"/>
                      <w:sz w:val="28"/>
                      <w:szCs w:val="28"/>
                    </w:rPr>
                    <w:t>R</w:t>
                  </w:r>
                  <w:r>
                    <w:rPr>
                      <w:spacing w:val="-5"/>
                      <w:position w:val="-1"/>
                      <w:sz w:val="28"/>
                      <w:szCs w:val="28"/>
                    </w:rPr>
                    <w:t>I</w:t>
                  </w:r>
                  <w:r>
                    <w:rPr>
                      <w:position w:val="-1"/>
                      <w:sz w:val="28"/>
                      <w:szCs w:val="28"/>
                    </w:rPr>
                    <w:t>S</w:t>
                  </w:r>
                  <w:r>
                    <w:rPr>
                      <w:spacing w:val="1"/>
                      <w:position w:val="-1"/>
                      <w:sz w:val="28"/>
                      <w:szCs w:val="28"/>
                    </w:rPr>
                    <w:t>E</w:t>
                  </w:r>
                  <w:r>
                    <w:rPr>
                      <w:spacing w:val="-3"/>
                      <w:position w:val="-1"/>
                      <w:sz w:val="28"/>
                      <w:szCs w:val="28"/>
                    </w:rPr>
                    <w:t>T</w:t>
                  </w:r>
                  <w:r>
                    <w:rPr>
                      <w:position w:val="-1"/>
                      <w:sz w:val="28"/>
                      <w:szCs w:val="28"/>
                    </w:rPr>
                    <w:t>,</w:t>
                  </w:r>
                  <w:r>
                    <w:rPr>
                      <w:spacing w:val="1"/>
                      <w:position w:val="-1"/>
                      <w:sz w:val="28"/>
                      <w:szCs w:val="28"/>
                    </w:rPr>
                    <w:t xml:space="preserve"> </w:t>
                  </w:r>
                  <w:r>
                    <w:rPr>
                      <w:spacing w:val="-3"/>
                      <w:position w:val="-1"/>
                      <w:sz w:val="28"/>
                      <w:szCs w:val="28"/>
                    </w:rPr>
                    <w:t>T</w:t>
                  </w:r>
                  <w:r>
                    <w:rPr>
                      <w:spacing w:val="5"/>
                      <w:position w:val="-1"/>
                      <w:sz w:val="28"/>
                      <w:szCs w:val="28"/>
                    </w:rPr>
                    <w:t>E</w:t>
                  </w:r>
                  <w:r>
                    <w:rPr>
                      <w:spacing w:val="-6"/>
                      <w:position w:val="-1"/>
                      <w:sz w:val="28"/>
                      <w:szCs w:val="28"/>
                    </w:rPr>
                    <w:t>K</w:t>
                  </w:r>
                  <w:r>
                    <w:rPr>
                      <w:spacing w:val="2"/>
                      <w:position w:val="-1"/>
                      <w:sz w:val="28"/>
                      <w:szCs w:val="28"/>
                    </w:rPr>
                    <w:t>N</w:t>
                  </w:r>
                  <w:r>
                    <w:rPr>
                      <w:spacing w:val="6"/>
                      <w:position w:val="-1"/>
                      <w:sz w:val="28"/>
                      <w:szCs w:val="28"/>
                    </w:rPr>
                    <w:t>O</w:t>
                  </w:r>
                  <w:r>
                    <w:rPr>
                      <w:spacing w:val="-3"/>
                      <w:position w:val="-1"/>
                      <w:sz w:val="28"/>
                      <w:szCs w:val="28"/>
                    </w:rPr>
                    <w:t>L</w:t>
                  </w:r>
                  <w:r>
                    <w:rPr>
                      <w:spacing w:val="6"/>
                      <w:position w:val="-1"/>
                      <w:sz w:val="28"/>
                      <w:szCs w:val="28"/>
                    </w:rPr>
                    <w:t>O</w:t>
                  </w:r>
                  <w:r>
                    <w:rPr>
                      <w:spacing w:val="-6"/>
                      <w:position w:val="-1"/>
                      <w:sz w:val="28"/>
                      <w:szCs w:val="28"/>
                    </w:rPr>
                    <w:t>G</w:t>
                  </w:r>
                  <w:r>
                    <w:rPr>
                      <w:spacing w:val="-1"/>
                      <w:position w:val="-1"/>
                      <w:sz w:val="28"/>
                      <w:szCs w:val="28"/>
                    </w:rPr>
                    <w:t>I</w:t>
                  </w:r>
                  <w:r>
                    <w:rPr>
                      <w:position w:val="-1"/>
                      <w:sz w:val="28"/>
                      <w:szCs w:val="28"/>
                    </w:rPr>
                    <w:t>,</w:t>
                  </w:r>
                  <w:r>
                    <w:rPr>
                      <w:spacing w:val="-9"/>
                      <w:position w:val="-1"/>
                      <w:sz w:val="28"/>
                      <w:szCs w:val="28"/>
                    </w:rPr>
                    <w:t xml:space="preserve"> </w:t>
                  </w:r>
                  <w:r>
                    <w:rPr>
                      <w:spacing w:val="2"/>
                      <w:position w:val="-1"/>
                      <w:sz w:val="28"/>
                      <w:szCs w:val="28"/>
                    </w:rPr>
                    <w:t>DA</w:t>
                  </w:r>
                  <w:r>
                    <w:rPr>
                      <w:position w:val="-1"/>
                      <w:sz w:val="28"/>
                      <w:szCs w:val="28"/>
                    </w:rPr>
                    <w:t>N</w:t>
                  </w:r>
                  <w:r>
                    <w:rPr>
                      <w:spacing w:val="-6"/>
                      <w:position w:val="-1"/>
                      <w:sz w:val="28"/>
                      <w:szCs w:val="28"/>
                    </w:rPr>
                    <w:t xml:space="preserve"> </w:t>
                  </w:r>
                  <w:r>
                    <w:rPr>
                      <w:position w:val="-1"/>
                      <w:sz w:val="28"/>
                      <w:szCs w:val="28"/>
                    </w:rPr>
                    <w:t>P</w:t>
                  </w:r>
                  <w:r>
                    <w:rPr>
                      <w:spacing w:val="1"/>
                      <w:position w:val="-1"/>
                      <w:sz w:val="28"/>
                      <w:szCs w:val="28"/>
                    </w:rPr>
                    <w:t>E</w:t>
                  </w:r>
                  <w:r>
                    <w:rPr>
                      <w:spacing w:val="-2"/>
                      <w:position w:val="-1"/>
                      <w:sz w:val="28"/>
                      <w:szCs w:val="28"/>
                    </w:rPr>
                    <w:t>N</w:t>
                  </w:r>
                  <w:r>
                    <w:rPr>
                      <w:spacing w:val="2"/>
                      <w:position w:val="-1"/>
                      <w:sz w:val="28"/>
                      <w:szCs w:val="28"/>
                    </w:rPr>
                    <w:t>D</w:t>
                  </w:r>
                  <w:r>
                    <w:rPr>
                      <w:spacing w:val="-5"/>
                      <w:position w:val="-1"/>
                      <w:sz w:val="28"/>
                      <w:szCs w:val="28"/>
                    </w:rPr>
                    <w:t>I</w:t>
                  </w:r>
                  <w:r>
                    <w:rPr>
                      <w:spacing w:val="2"/>
                      <w:position w:val="-1"/>
                      <w:sz w:val="28"/>
                      <w:szCs w:val="28"/>
                    </w:rPr>
                    <w:t>D</w:t>
                  </w:r>
                  <w:r>
                    <w:rPr>
                      <w:spacing w:val="-1"/>
                      <w:position w:val="-1"/>
                      <w:sz w:val="28"/>
                      <w:szCs w:val="28"/>
                    </w:rPr>
                    <w:t>I</w:t>
                  </w:r>
                  <w:r>
                    <w:rPr>
                      <w:spacing w:val="-6"/>
                      <w:position w:val="-1"/>
                      <w:sz w:val="28"/>
                      <w:szCs w:val="28"/>
                    </w:rPr>
                    <w:t>K</w:t>
                  </w:r>
                  <w:r>
                    <w:rPr>
                      <w:spacing w:val="2"/>
                      <w:position w:val="-1"/>
                      <w:sz w:val="28"/>
                      <w:szCs w:val="28"/>
                    </w:rPr>
                    <w:t>A</w:t>
                  </w:r>
                  <w:r>
                    <w:rPr>
                      <w:position w:val="-1"/>
                      <w:sz w:val="28"/>
                      <w:szCs w:val="28"/>
                    </w:rPr>
                    <w:t>N</w:t>
                  </w:r>
                  <w:r>
                    <w:rPr>
                      <w:spacing w:val="-11"/>
                      <w:position w:val="-1"/>
                      <w:sz w:val="28"/>
                      <w:szCs w:val="28"/>
                    </w:rPr>
                    <w:t xml:space="preserve"> </w:t>
                  </w:r>
                  <w:r>
                    <w:rPr>
                      <w:spacing w:val="1"/>
                      <w:position w:val="-1"/>
                      <w:sz w:val="28"/>
                      <w:szCs w:val="28"/>
                    </w:rPr>
                    <w:t>T</w:t>
                  </w:r>
                  <w:r>
                    <w:rPr>
                      <w:spacing w:val="-5"/>
                      <w:position w:val="-1"/>
                      <w:sz w:val="28"/>
                      <w:szCs w:val="28"/>
                    </w:rPr>
                    <w:t>I</w:t>
                  </w:r>
                  <w:r>
                    <w:rPr>
                      <w:spacing w:val="10"/>
                      <w:position w:val="-1"/>
                      <w:sz w:val="28"/>
                      <w:szCs w:val="28"/>
                    </w:rPr>
                    <w:t>N</w:t>
                  </w:r>
                  <w:r>
                    <w:rPr>
                      <w:spacing w:val="-2"/>
                      <w:position w:val="-1"/>
                      <w:sz w:val="28"/>
                      <w:szCs w:val="28"/>
                    </w:rPr>
                    <w:t>GG</w:t>
                  </w:r>
                  <w:r>
                    <w:rPr>
                      <w:position w:val="-1"/>
                      <w:sz w:val="28"/>
                      <w:szCs w:val="28"/>
                    </w:rPr>
                    <w:t>I</w:t>
                  </w:r>
                </w:p>
              </w:txbxContent>
            </v:textbox>
            <w10:wrap anchorx="page" anchory="page"/>
          </v:shape>
        </w:pict>
      </w:r>
      <w:r>
        <w:rPr>
          <w:sz w:val="26"/>
          <w:szCs w:val="26"/>
        </w:rPr>
        <w:t>U</w:t>
      </w:r>
      <w:r>
        <w:rPr>
          <w:spacing w:val="4"/>
          <w:sz w:val="26"/>
          <w:szCs w:val="26"/>
        </w:rPr>
        <w:t>N</w:t>
      </w:r>
      <w:r>
        <w:rPr>
          <w:spacing w:val="-6"/>
          <w:sz w:val="26"/>
          <w:szCs w:val="26"/>
        </w:rPr>
        <w:t>I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E</w:t>
      </w:r>
      <w:r>
        <w:rPr>
          <w:spacing w:val="-1"/>
          <w:sz w:val="26"/>
          <w:szCs w:val="26"/>
        </w:rPr>
        <w:t>R</w:t>
      </w:r>
      <w:r>
        <w:rPr>
          <w:spacing w:val="3"/>
          <w:sz w:val="26"/>
          <w:szCs w:val="26"/>
        </w:rPr>
        <w:t>S</w:t>
      </w:r>
      <w:r>
        <w:rPr>
          <w:spacing w:val="-6"/>
          <w:sz w:val="26"/>
          <w:szCs w:val="26"/>
        </w:rPr>
        <w:t>I</w:t>
      </w:r>
      <w:r>
        <w:rPr>
          <w:spacing w:val="5"/>
          <w:sz w:val="26"/>
          <w:szCs w:val="26"/>
        </w:rPr>
        <w:t>T</w:t>
      </w:r>
      <w:r>
        <w:rPr>
          <w:spacing w:val="-4"/>
          <w:sz w:val="26"/>
          <w:szCs w:val="26"/>
        </w:rPr>
        <w:t>A</w:t>
      </w:r>
      <w:r>
        <w:rPr>
          <w:sz w:val="26"/>
          <w:szCs w:val="26"/>
        </w:rPr>
        <w:t>S</w:t>
      </w:r>
      <w:r>
        <w:rPr>
          <w:spacing w:val="-8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B</w:t>
      </w:r>
      <w:r>
        <w:rPr>
          <w:spacing w:val="2"/>
          <w:sz w:val="26"/>
          <w:szCs w:val="26"/>
        </w:rPr>
        <w:t>R</w:t>
      </w:r>
      <w:r>
        <w:rPr>
          <w:spacing w:val="-4"/>
          <w:w w:val="99"/>
          <w:sz w:val="26"/>
          <w:szCs w:val="26"/>
        </w:rPr>
        <w:t>A</w:t>
      </w:r>
      <w:r>
        <w:rPr>
          <w:spacing w:val="6"/>
          <w:sz w:val="26"/>
          <w:szCs w:val="26"/>
        </w:rPr>
        <w:t>W</w:t>
      </w:r>
      <w:r>
        <w:rPr>
          <w:spacing w:val="-6"/>
          <w:w w:val="99"/>
          <w:sz w:val="26"/>
          <w:szCs w:val="26"/>
        </w:rPr>
        <w:t>I</w:t>
      </w:r>
      <w:r>
        <w:rPr>
          <w:spacing w:val="3"/>
          <w:w w:val="99"/>
          <w:sz w:val="26"/>
          <w:szCs w:val="26"/>
        </w:rPr>
        <w:t>J</w:t>
      </w:r>
      <w:r>
        <w:rPr>
          <w:spacing w:val="-4"/>
          <w:w w:val="99"/>
          <w:sz w:val="26"/>
          <w:szCs w:val="26"/>
        </w:rPr>
        <w:t>A</w:t>
      </w:r>
      <w:r>
        <w:rPr>
          <w:spacing w:val="4"/>
          <w:w w:val="99"/>
          <w:sz w:val="26"/>
          <w:szCs w:val="26"/>
        </w:rPr>
        <w:t>Y</w:t>
      </w:r>
      <w:r>
        <w:rPr>
          <w:w w:val="99"/>
          <w:sz w:val="26"/>
          <w:szCs w:val="26"/>
        </w:rPr>
        <w:t xml:space="preserve">A </w:t>
      </w:r>
      <w:r>
        <w:rPr>
          <w:spacing w:val="-1"/>
          <w:sz w:val="24"/>
          <w:szCs w:val="24"/>
        </w:rPr>
        <w:t>FAK</w:t>
      </w:r>
      <w:r>
        <w:rPr>
          <w:spacing w:val="6"/>
          <w:sz w:val="24"/>
          <w:szCs w:val="24"/>
        </w:rPr>
        <w:t>U</w:t>
      </w:r>
      <w:r>
        <w:rPr>
          <w:spacing w:val="-7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8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I</w:t>
      </w:r>
      <w:r>
        <w:rPr>
          <w:spacing w:val="-7"/>
          <w:sz w:val="24"/>
          <w:szCs w:val="24"/>
        </w:rPr>
        <w:t>L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w w:val="99"/>
          <w:sz w:val="24"/>
          <w:szCs w:val="24"/>
        </w:rPr>
        <w:t>K</w:t>
      </w:r>
      <w:r>
        <w:rPr>
          <w:spacing w:val="2"/>
          <w:w w:val="99"/>
          <w:sz w:val="24"/>
          <w:szCs w:val="24"/>
        </w:rPr>
        <w:t>O</w:t>
      </w:r>
      <w:r>
        <w:rPr>
          <w:spacing w:val="-1"/>
          <w:w w:val="99"/>
          <w:sz w:val="24"/>
          <w:szCs w:val="24"/>
        </w:rPr>
        <w:t>MPU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 xml:space="preserve">R </w:t>
      </w:r>
      <w:r>
        <w:rPr>
          <w:spacing w:val="1"/>
          <w:sz w:val="22"/>
          <w:szCs w:val="22"/>
        </w:rPr>
        <w:t>H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1"/>
          <w:sz w:val="22"/>
          <w:szCs w:val="22"/>
        </w:rPr>
        <w:t>UN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HA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WA</w:t>
      </w:r>
      <w:r>
        <w:rPr>
          <w:spacing w:val="-8"/>
          <w:sz w:val="22"/>
          <w:szCs w:val="22"/>
        </w:rPr>
        <w:t xml:space="preserve"> </w:t>
      </w:r>
      <w:r>
        <w:rPr>
          <w:spacing w:val="-5"/>
          <w:w w:val="99"/>
          <w:sz w:val="22"/>
          <w:szCs w:val="22"/>
        </w:rPr>
        <w:t>I</w:t>
      </w:r>
      <w:r>
        <w:rPr>
          <w:spacing w:val="5"/>
          <w:w w:val="99"/>
          <w:sz w:val="22"/>
          <w:szCs w:val="22"/>
        </w:rPr>
        <w:t>N</w:t>
      </w:r>
      <w:r>
        <w:rPr>
          <w:spacing w:val="-2"/>
          <w:w w:val="99"/>
          <w:sz w:val="22"/>
          <w:szCs w:val="22"/>
        </w:rPr>
        <w:t>F</w:t>
      </w:r>
      <w:r>
        <w:rPr>
          <w:spacing w:val="1"/>
          <w:w w:val="99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w w:val="99"/>
          <w:sz w:val="22"/>
          <w:szCs w:val="22"/>
        </w:rPr>
        <w:t>M</w:t>
      </w:r>
      <w:r>
        <w:rPr>
          <w:spacing w:val="-2"/>
          <w:w w:val="99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5"/>
          <w:w w:val="99"/>
          <w:sz w:val="22"/>
          <w:szCs w:val="22"/>
        </w:rPr>
        <w:t>I</w:t>
      </w:r>
      <w:r>
        <w:rPr>
          <w:spacing w:val="5"/>
          <w:w w:val="99"/>
          <w:sz w:val="22"/>
          <w:szCs w:val="22"/>
        </w:rPr>
        <w:t>K</w:t>
      </w:r>
      <w:r>
        <w:rPr>
          <w:w w:val="99"/>
          <w:sz w:val="22"/>
          <w:szCs w:val="22"/>
        </w:rPr>
        <w:t xml:space="preserve">A </w:t>
      </w:r>
      <w:r>
        <w:rPr>
          <w:spacing w:val="2"/>
        </w:rPr>
        <w:t>E</w:t>
      </w:r>
      <w:r>
        <w:rPr>
          <w:spacing w:val="-4"/>
        </w:rPr>
        <w:t>K</w:t>
      </w:r>
      <w:r>
        <w:rPr>
          <w:spacing w:val="1"/>
        </w:rPr>
        <w:t>S</w:t>
      </w:r>
      <w:r>
        <w:rPr>
          <w:spacing w:val="2"/>
        </w:rPr>
        <w:t>E</w:t>
      </w:r>
      <w:r>
        <w:rPr>
          <w:spacing w:val="-4"/>
        </w:rPr>
        <w:t>K</w:t>
      </w:r>
      <w:r>
        <w:t>U</w:t>
      </w:r>
      <w:r>
        <w:rPr>
          <w:spacing w:val="1"/>
        </w:rPr>
        <w:t>TI</w:t>
      </w:r>
      <w:r>
        <w:t>F</w:t>
      </w:r>
      <w:r>
        <w:rPr>
          <w:spacing w:val="-7"/>
        </w:rPr>
        <w:t xml:space="preserve"> </w:t>
      </w:r>
      <w:r>
        <w:rPr>
          <w:spacing w:val="2"/>
        </w:rPr>
        <w:t>M</w:t>
      </w:r>
      <w:r>
        <w:rPr>
          <w:spacing w:val="-4"/>
        </w:rPr>
        <w:t>A</w:t>
      </w:r>
      <w:r>
        <w:rPr>
          <w:spacing w:val="3"/>
        </w:rPr>
        <w:t>H</w:t>
      </w:r>
      <w:r>
        <w:rPr>
          <w:spacing w:val="-4"/>
        </w:rPr>
        <w:t>A</w:t>
      </w:r>
      <w:r>
        <w:rPr>
          <w:spacing w:val="1"/>
        </w:rPr>
        <w:t>SI</w:t>
      </w:r>
      <w:r>
        <w:rPr>
          <w:spacing w:val="5"/>
        </w:rPr>
        <w:t>S</w:t>
      </w:r>
      <w:r>
        <w:rPr>
          <w:spacing w:val="-1"/>
        </w:rPr>
        <w:t>W</w:t>
      </w:r>
      <w:r>
        <w:t>A</w:t>
      </w:r>
      <w:r>
        <w:rPr>
          <w:spacing w:val="-13"/>
        </w:rPr>
        <w:t xml:space="preserve"> </w:t>
      </w:r>
      <w:r>
        <w:rPr>
          <w:spacing w:val="1"/>
          <w:w w:val="99"/>
        </w:rPr>
        <w:t>I</w:t>
      </w:r>
      <w:r>
        <w:rPr>
          <w:w w:val="99"/>
        </w:rPr>
        <w:t>N</w:t>
      </w:r>
      <w:r>
        <w:rPr>
          <w:spacing w:val="-4"/>
          <w:w w:val="99"/>
        </w:rPr>
        <w:t>F</w:t>
      </w:r>
      <w:r>
        <w:rPr>
          <w:spacing w:val="3"/>
          <w:w w:val="99"/>
        </w:rPr>
        <w:t>O</w:t>
      </w:r>
      <w:r>
        <w:rPr>
          <w:spacing w:val="-1"/>
        </w:rPr>
        <w:t>R</w:t>
      </w:r>
      <w:r>
        <w:rPr>
          <w:spacing w:val="2"/>
          <w:w w:val="99"/>
        </w:rPr>
        <w:t>M</w:t>
      </w:r>
      <w:r>
        <w:rPr>
          <w:spacing w:val="-4"/>
          <w:w w:val="99"/>
        </w:rPr>
        <w:t>A</w:t>
      </w:r>
      <w:r>
        <w:rPr>
          <w:spacing w:val="2"/>
        </w:rPr>
        <w:t>T</w:t>
      </w:r>
      <w:r>
        <w:rPr>
          <w:spacing w:val="1"/>
          <w:w w:val="99"/>
        </w:rPr>
        <w:t>I</w:t>
      </w:r>
      <w:r>
        <w:rPr>
          <w:w w:val="99"/>
        </w:rPr>
        <w:t>KA</w:t>
      </w:r>
    </w:p>
    <w:p w:rsidR="00B504F2" w:rsidRDefault="00C33598">
      <w:pPr>
        <w:spacing w:before="1"/>
        <w:ind w:left="2818"/>
      </w:pPr>
      <w:r>
        <w:rPr>
          <w:color w:val="0E233D"/>
          <w:spacing w:val="-2"/>
        </w:rPr>
        <w:t>J</w:t>
      </w:r>
      <w:r>
        <w:rPr>
          <w:color w:val="0E233D"/>
          <w:spacing w:val="-8"/>
        </w:rPr>
        <w:t>l</w:t>
      </w:r>
      <w:r>
        <w:rPr>
          <w:color w:val="0E233D"/>
        </w:rPr>
        <w:t>.</w:t>
      </w:r>
      <w:r>
        <w:rPr>
          <w:color w:val="0E233D"/>
          <w:spacing w:val="3"/>
        </w:rPr>
        <w:t xml:space="preserve"> </w:t>
      </w:r>
      <w:r>
        <w:rPr>
          <w:color w:val="0E233D"/>
        </w:rPr>
        <w:t>V</w:t>
      </w:r>
      <w:r>
        <w:rPr>
          <w:color w:val="0E233D"/>
          <w:spacing w:val="-1"/>
        </w:rPr>
        <w:t>e</w:t>
      </w:r>
      <w:r>
        <w:rPr>
          <w:color w:val="0E233D"/>
          <w:spacing w:val="4"/>
        </w:rPr>
        <w:t>t</w:t>
      </w:r>
      <w:r>
        <w:rPr>
          <w:color w:val="0E233D"/>
          <w:spacing w:val="-1"/>
        </w:rPr>
        <w:t>e</w:t>
      </w:r>
      <w:r>
        <w:rPr>
          <w:color w:val="0E233D"/>
          <w:spacing w:val="1"/>
        </w:rPr>
        <w:t>r</w:t>
      </w:r>
      <w:r>
        <w:rPr>
          <w:color w:val="0E233D"/>
          <w:spacing w:val="-1"/>
        </w:rPr>
        <w:t>a</w:t>
      </w:r>
      <w:r>
        <w:rPr>
          <w:color w:val="0E233D"/>
        </w:rPr>
        <w:t>n</w:t>
      </w:r>
      <w:r>
        <w:rPr>
          <w:color w:val="0E233D"/>
          <w:spacing w:val="-4"/>
        </w:rPr>
        <w:t xml:space="preserve"> </w:t>
      </w:r>
      <w:r>
        <w:rPr>
          <w:color w:val="0E233D"/>
        </w:rPr>
        <w:t>N</w:t>
      </w:r>
      <w:r>
        <w:rPr>
          <w:color w:val="0E233D"/>
          <w:spacing w:val="3"/>
        </w:rPr>
        <w:t>o</w:t>
      </w:r>
      <w:r>
        <w:rPr>
          <w:color w:val="0E233D"/>
          <w:spacing w:val="2"/>
        </w:rPr>
        <w:t>.</w:t>
      </w:r>
      <w:r>
        <w:rPr>
          <w:color w:val="0E233D"/>
        </w:rPr>
        <w:t>8</w:t>
      </w:r>
      <w:r>
        <w:rPr>
          <w:color w:val="0E233D"/>
          <w:spacing w:val="-6"/>
        </w:rPr>
        <w:t xml:space="preserve"> </w:t>
      </w:r>
      <w:r>
        <w:rPr>
          <w:color w:val="0E233D"/>
          <w:spacing w:val="-2"/>
        </w:rPr>
        <w:t>M</w:t>
      </w:r>
      <w:r>
        <w:rPr>
          <w:color w:val="0E233D"/>
          <w:spacing w:val="3"/>
        </w:rPr>
        <w:t>a</w:t>
      </w:r>
      <w:r>
        <w:rPr>
          <w:color w:val="0E233D"/>
          <w:spacing w:val="-8"/>
        </w:rPr>
        <w:t>l</w:t>
      </w:r>
      <w:r>
        <w:rPr>
          <w:color w:val="0E233D"/>
          <w:spacing w:val="3"/>
        </w:rPr>
        <w:t>a</w:t>
      </w:r>
      <w:r>
        <w:rPr>
          <w:color w:val="0E233D"/>
          <w:spacing w:val="-4"/>
        </w:rPr>
        <w:t>n</w:t>
      </w:r>
      <w:r>
        <w:rPr>
          <w:color w:val="0E233D"/>
        </w:rPr>
        <w:t>g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65145</w:t>
      </w:r>
      <w:r>
        <w:rPr>
          <w:color w:val="0E233D"/>
          <w:spacing w:val="-3"/>
        </w:rPr>
        <w:t xml:space="preserve"> </w:t>
      </w:r>
      <w:r>
        <w:rPr>
          <w:color w:val="0E233D"/>
          <w:spacing w:val="1"/>
        </w:rPr>
        <w:t>I</w:t>
      </w:r>
      <w:r>
        <w:rPr>
          <w:color w:val="0E233D"/>
          <w:spacing w:val="-4"/>
        </w:rPr>
        <w:t>n</w:t>
      </w:r>
      <w:r>
        <w:rPr>
          <w:color w:val="0E233D"/>
        </w:rPr>
        <w:t>d</w:t>
      </w:r>
      <w:r>
        <w:rPr>
          <w:color w:val="0E233D"/>
          <w:spacing w:val="4"/>
        </w:rPr>
        <w:t>o</w:t>
      </w:r>
      <w:r>
        <w:rPr>
          <w:color w:val="0E233D"/>
          <w:spacing w:val="-4"/>
        </w:rPr>
        <w:t>n</w:t>
      </w:r>
      <w:r>
        <w:rPr>
          <w:color w:val="0E233D"/>
          <w:spacing w:val="-1"/>
        </w:rPr>
        <w:t>e</w:t>
      </w:r>
      <w:r>
        <w:rPr>
          <w:color w:val="0E233D"/>
          <w:spacing w:val="2"/>
        </w:rPr>
        <w:t>s</w:t>
      </w:r>
      <w:r>
        <w:rPr>
          <w:color w:val="0E233D"/>
          <w:spacing w:val="-4"/>
        </w:rPr>
        <w:t>i</w:t>
      </w:r>
      <w:r>
        <w:rPr>
          <w:color w:val="0E233D"/>
        </w:rPr>
        <w:t>a</w:t>
      </w:r>
    </w:p>
    <w:p w:rsidR="00B504F2" w:rsidRDefault="00C33598">
      <w:pPr>
        <w:spacing w:line="220" w:lineRule="exact"/>
        <w:ind w:left="2334" w:right="2299"/>
        <w:jc w:val="center"/>
      </w:pPr>
      <w:proofErr w:type="gramStart"/>
      <w:r>
        <w:rPr>
          <w:color w:val="0E233D"/>
          <w:spacing w:val="2"/>
          <w:position w:val="-1"/>
        </w:rPr>
        <w:t>E</w:t>
      </w:r>
      <w:r>
        <w:rPr>
          <w:color w:val="0E233D"/>
          <w:spacing w:val="-4"/>
          <w:position w:val="-1"/>
        </w:rPr>
        <w:t>m</w:t>
      </w:r>
      <w:r>
        <w:rPr>
          <w:color w:val="0E233D"/>
          <w:spacing w:val="3"/>
          <w:position w:val="-1"/>
        </w:rPr>
        <w:t>a</w:t>
      </w:r>
      <w:r>
        <w:rPr>
          <w:color w:val="0E233D"/>
          <w:spacing w:val="-4"/>
          <w:position w:val="-1"/>
        </w:rPr>
        <w:t>i</w:t>
      </w:r>
      <w:r>
        <w:rPr>
          <w:color w:val="0E233D"/>
          <w:position w:val="-1"/>
        </w:rPr>
        <w:t>l</w:t>
      </w:r>
      <w:r>
        <w:rPr>
          <w:color w:val="0E233D"/>
          <w:spacing w:val="-2"/>
          <w:position w:val="-1"/>
        </w:rPr>
        <w:t xml:space="preserve"> </w:t>
      </w:r>
      <w:r>
        <w:rPr>
          <w:color w:val="0E233D"/>
          <w:position w:val="-1"/>
        </w:rPr>
        <w:t>:</w:t>
      </w:r>
      <w:proofErr w:type="gramEnd"/>
      <w:r>
        <w:rPr>
          <w:color w:val="0E233D"/>
          <w:spacing w:val="4"/>
          <w:position w:val="-1"/>
        </w:rPr>
        <w:t xml:space="preserve"> </w:t>
      </w:r>
      <w:r>
        <w:rPr>
          <w:color w:val="0E233D"/>
          <w:position w:val="-1"/>
        </w:rPr>
        <w:t>hm</w:t>
      </w:r>
      <w:r>
        <w:rPr>
          <w:color w:val="0E233D"/>
          <w:spacing w:val="1"/>
          <w:position w:val="-1"/>
        </w:rPr>
        <w:t>i</w:t>
      </w:r>
      <w:r>
        <w:rPr>
          <w:color w:val="0E233D"/>
          <w:spacing w:val="-7"/>
          <w:position w:val="-1"/>
        </w:rPr>
        <w:t>f</w:t>
      </w:r>
      <w:r>
        <w:rPr>
          <w:color w:val="0E233D"/>
          <w:spacing w:val="2"/>
          <w:position w:val="-1"/>
        </w:rPr>
        <w:t>.</w:t>
      </w:r>
      <w:r>
        <w:rPr>
          <w:color w:val="0E233D"/>
          <w:position w:val="-1"/>
        </w:rPr>
        <w:t>p</w:t>
      </w:r>
      <w:r>
        <w:rPr>
          <w:color w:val="0E233D"/>
          <w:spacing w:val="8"/>
          <w:position w:val="-1"/>
        </w:rPr>
        <w:t>t</w:t>
      </w:r>
      <w:r>
        <w:rPr>
          <w:color w:val="0E233D"/>
          <w:spacing w:val="-4"/>
          <w:position w:val="-1"/>
        </w:rPr>
        <w:t>ii</w:t>
      </w:r>
      <w:hyperlink r:id="rId11">
        <w:r>
          <w:rPr>
            <w:color w:val="0E233D"/>
            <w:position w:val="-1"/>
          </w:rPr>
          <w:t>k</w:t>
        </w:r>
        <w:r>
          <w:rPr>
            <w:color w:val="0E233D"/>
            <w:spacing w:val="2"/>
            <w:position w:val="-1"/>
          </w:rPr>
          <w:t>.</w:t>
        </w:r>
        <w:r>
          <w:rPr>
            <w:color w:val="0E233D"/>
            <w:position w:val="-1"/>
          </w:rPr>
          <w:t>ub</w:t>
        </w:r>
        <w:r>
          <w:rPr>
            <w:color w:val="0E233D"/>
            <w:spacing w:val="-4"/>
            <w:position w:val="-1"/>
          </w:rPr>
          <w:t>@</w:t>
        </w:r>
        <w:r>
          <w:rPr>
            <w:color w:val="0E233D"/>
            <w:spacing w:val="4"/>
            <w:position w:val="-1"/>
          </w:rPr>
          <w:t>g</w:t>
        </w:r>
        <w:r>
          <w:rPr>
            <w:color w:val="0E233D"/>
            <w:spacing w:val="-4"/>
            <w:position w:val="-1"/>
          </w:rPr>
          <w:t>m</w:t>
        </w:r>
        <w:r>
          <w:rPr>
            <w:color w:val="0E233D"/>
            <w:spacing w:val="3"/>
            <w:position w:val="-1"/>
          </w:rPr>
          <w:t>a</w:t>
        </w:r>
        <w:r>
          <w:rPr>
            <w:color w:val="0E233D"/>
            <w:position w:val="-1"/>
          </w:rPr>
          <w:t>i</w:t>
        </w:r>
        <w:r>
          <w:rPr>
            <w:color w:val="0E233D"/>
            <w:spacing w:val="-3"/>
            <w:position w:val="-1"/>
          </w:rPr>
          <w:t>l</w:t>
        </w:r>
        <w:r>
          <w:rPr>
            <w:color w:val="0E233D"/>
            <w:spacing w:val="2"/>
            <w:position w:val="-1"/>
          </w:rPr>
          <w:t>.</w:t>
        </w:r>
        <w:r>
          <w:rPr>
            <w:color w:val="0E233D"/>
            <w:spacing w:val="-1"/>
            <w:position w:val="-1"/>
          </w:rPr>
          <w:t>c</w:t>
        </w:r>
        <w:r>
          <w:rPr>
            <w:color w:val="0E233D"/>
            <w:spacing w:val="8"/>
            <w:position w:val="-1"/>
          </w:rPr>
          <w:t>o</w:t>
        </w:r>
        <w:r>
          <w:rPr>
            <w:color w:val="0E233D"/>
            <w:position w:val="-1"/>
          </w:rPr>
          <w:t>m</w:t>
        </w:r>
      </w:hyperlink>
      <w:r>
        <w:rPr>
          <w:color w:val="0E233D"/>
          <w:spacing w:val="-11"/>
          <w:position w:val="-1"/>
        </w:rPr>
        <w:t xml:space="preserve"> </w:t>
      </w:r>
      <w:r>
        <w:rPr>
          <w:color w:val="0E233D"/>
          <w:position w:val="-1"/>
        </w:rPr>
        <w:t>,</w:t>
      </w:r>
      <w:r>
        <w:rPr>
          <w:color w:val="0E233D"/>
          <w:spacing w:val="3"/>
          <w:position w:val="-1"/>
        </w:rPr>
        <w:t xml:space="preserve"> </w:t>
      </w:r>
      <w:proofErr w:type="spellStart"/>
      <w:r>
        <w:rPr>
          <w:color w:val="0E233D"/>
          <w:spacing w:val="2"/>
          <w:position w:val="-1"/>
        </w:rPr>
        <w:t>T</w:t>
      </w:r>
      <w:r>
        <w:rPr>
          <w:color w:val="0E233D"/>
          <w:spacing w:val="-1"/>
          <w:position w:val="-1"/>
        </w:rPr>
        <w:t>e</w:t>
      </w:r>
      <w:r>
        <w:rPr>
          <w:color w:val="0E233D"/>
          <w:spacing w:val="-8"/>
          <w:position w:val="-1"/>
        </w:rPr>
        <w:t>l</w:t>
      </w:r>
      <w:r>
        <w:rPr>
          <w:color w:val="0E233D"/>
          <w:position w:val="-1"/>
        </w:rPr>
        <w:t>p</w:t>
      </w:r>
      <w:proofErr w:type="spellEnd"/>
      <w:r>
        <w:rPr>
          <w:color w:val="0E233D"/>
          <w:spacing w:val="1"/>
          <w:position w:val="-1"/>
        </w:rPr>
        <w:t xml:space="preserve"> </w:t>
      </w:r>
      <w:r>
        <w:rPr>
          <w:color w:val="0E233D"/>
          <w:position w:val="-1"/>
        </w:rPr>
        <w:t>:</w:t>
      </w:r>
      <w:r>
        <w:rPr>
          <w:color w:val="0E233D"/>
          <w:spacing w:val="5"/>
          <w:position w:val="-1"/>
        </w:rPr>
        <w:t xml:space="preserve"> </w:t>
      </w:r>
      <w:r>
        <w:rPr>
          <w:color w:val="000000"/>
          <w:w w:val="99"/>
          <w:position w:val="-1"/>
        </w:rPr>
        <w:t>085774133233</w:t>
      </w:r>
    </w:p>
    <w:p w:rsidR="00B504F2" w:rsidRDefault="00B504F2">
      <w:pPr>
        <w:spacing w:line="200" w:lineRule="exact"/>
      </w:pPr>
    </w:p>
    <w:p w:rsidR="00B504F2" w:rsidRDefault="00B504F2">
      <w:pPr>
        <w:spacing w:line="200" w:lineRule="exact"/>
      </w:pPr>
    </w:p>
    <w:p w:rsidR="00B504F2" w:rsidRDefault="00B504F2">
      <w:pPr>
        <w:spacing w:before="1" w:line="280" w:lineRule="exact"/>
        <w:rPr>
          <w:sz w:val="28"/>
          <w:szCs w:val="28"/>
        </w:rPr>
      </w:pPr>
    </w:p>
    <w:p w:rsidR="00B504F2" w:rsidRDefault="00C33598">
      <w:pPr>
        <w:spacing w:before="29"/>
        <w:ind w:left="101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       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119</w:t>
      </w:r>
      <w:r>
        <w:rPr>
          <w:spacing w:val="-3"/>
          <w:sz w:val="24"/>
          <w:szCs w:val="24"/>
        </w:rPr>
        <w:t>/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M</w:t>
      </w:r>
      <w:r>
        <w:rPr>
          <w:spacing w:val="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4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K</w:t>
      </w:r>
      <w:r>
        <w:rPr>
          <w:spacing w:val="2"/>
          <w:sz w:val="24"/>
          <w:szCs w:val="24"/>
        </w:rPr>
        <w:t>O</w:t>
      </w:r>
      <w:r>
        <w:rPr>
          <w:spacing w:val="5"/>
          <w:sz w:val="24"/>
          <w:szCs w:val="24"/>
        </w:rPr>
        <w:t>M</w:t>
      </w:r>
      <w:r>
        <w:rPr>
          <w:spacing w:val="-4"/>
          <w:sz w:val="24"/>
          <w:szCs w:val="24"/>
        </w:rPr>
        <w:t>-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/</w:t>
      </w:r>
      <w:r>
        <w:rPr>
          <w:spacing w:val="-1"/>
          <w:sz w:val="24"/>
          <w:szCs w:val="24"/>
        </w:rPr>
        <w:t>P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D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IF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E</w:t>
      </w:r>
      <w:r>
        <w:rPr>
          <w:spacing w:val="-7"/>
          <w:sz w:val="24"/>
          <w:szCs w:val="24"/>
        </w:rPr>
        <w:t>L</w:t>
      </w:r>
      <w:r>
        <w:rPr>
          <w:spacing w:val="6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3"/>
          <w:sz w:val="24"/>
          <w:szCs w:val="24"/>
        </w:rPr>
        <w:t>/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/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II</w:t>
      </w:r>
      <w:r>
        <w:rPr>
          <w:sz w:val="24"/>
          <w:szCs w:val="24"/>
          <w:lang w:val="id-ID"/>
        </w:rPr>
        <w:t>I</w:t>
      </w:r>
      <w:r>
        <w:rPr>
          <w:spacing w:val="-3"/>
          <w:sz w:val="24"/>
          <w:szCs w:val="24"/>
        </w:rPr>
        <w:t>/</w:t>
      </w:r>
      <w:r>
        <w:rPr>
          <w:sz w:val="24"/>
          <w:szCs w:val="24"/>
        </w:rPr>
        <w:t>2019</w:t>
      </w:r>
    </w:p>
    <w:p w:rsidR="00B504F2" w:rsidRDefault="00B504F2">
      <w:pPr>
        <w:spacing w:before="4" w:line="180" w:lineRule="exact"/>
        <w:rPr>
          <w:sz w:val="18"/>
          <w:szCs w:val="18"/>
        </w:rPr>
      </w:pPr>
    </w:p>
    <w:p w:rsidR="00B504F2" w:rsidRDefault="00C33598">
      <w:pPr>
        <w:ind w:left="101"/>
        <w:rPr>
          <w:sz w:val="24"/>
          <w:szCs w:val="24"/>
        </w:rPr>
      </w:pPr>
      <w:proofErr w:type="spellStart"/>
      <w:r>
        <w:rPr>
          <w:spacing w:val="-7"/>
          <w:sz w:val="24"/>
          <w:szCs w:val="24"/>
        </w:rPr>
        <w:t>L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:rsidR="00B504F2" w:rsidRDefault="00B504F2">
      <w:pPr>
        <w:spacing w:before="4" w:line="180" w:lineRule="exact"/>
        <w:rPr>
          <w:sz w:val="18"/>
          <w:szCs w:val="18"/>
        </w:rPr>
      </w:pPr>
    </w:p>
    <w:p w:rsidR="00B504F2" w:rsidRDefault="00C33598">
      <w:pPr>
        <w:ind w:left="101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       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>
        <w:rPr>
          <w:b/>
          <w:spacing w:val="1"/>
          <w:sz w:val="24"/>
          <w:szCs w:val="24"/>
          <w:u w:val="thick" w:color="000000"/>
        </w:rPr>
        <w:t>Pe</w:t>
      </w:r>
      <w:r>
        <w:rPr>
          <w:b/>
          <w:spacing w:val="5"/>
          <w:sz w:val="24"/>
          <w:szCs w:val="24"/>
          <w:u w:val="thick" w:color="000000"/>
        </w:rPr>
        <w:t>r</w:t>
      </w:r>
      <w:r>
        <w:rPr>
          <w:b/>
          <w:spacing w:val="-4"/>
          <w:sz w:val="24"/>
          <w:szCs w:val="24"/>
          <w:u w:val="thick" w:color="000000"/>
        </w:rPr>
        <w:t>mo</w:t>
      </w:r>
      <w:r>
        <w:rPr>
          <w:b/>
          <w:spacing w:val="2"/>
          <w:sz w:val="24"/>
          <w:szCs w:val="24"/>
          <w:u w:val="thick" w:color="000000"/>
        </w:rPr>
        <w:t>h</w:t>
      </w:r>
      <w:r>
        <w:rPr>
          <w:b/>
          <w:spacing w:val="-4"/>
          <w:sz w:val="24"/>
          <w:szCs w:val="24"/>
          <w:u w:val="thick" w:color="000000"/>
        </w:rPr>
        <w:t>o</w:t>
      </w:r>
      <w:r>
        <w:rPr>
          <w:b/>
          <w:spacing w:val="-1"/>
          <w:sz w:val="24"/>
          <w:szCs w:val="24"/>
          <w:u w:val="thick" w:color="000000"/>
        </w:rPr>
        <w:t>n</w:t>
      </w:r>
      <w:r>
        <w:rPr>
          <w:b/>
          <w:spacing w:val="4"/>
          <w:sz w:val="24"/>
          <w:szCs w:val="24"/>
          <w:u w:val="thick" w:color="000000"/>
        </w:rPr>
        <w:t>a</w:t>
      </w:r>
      <w:r>
        <w:rPr>
          <w:b/>
          <w:sz w:val="24"/>
          <w:szCs w:val="24"/>
          <w:u w:val="thick" w:color="000000"/>
        </w:rPr>
        <w:t>n</w:t>
      </w:r>
      <w:proofErr w:type="spellEnd"/>
      <w:r>
        <w:rPr>
          <w:b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1"/>
          <w:sz w:val="24"/>
          <w:szCs w:val="24"/>
          <w:u w:val="thick" w:color="000000"/>
        </w:rPr>
        <w:t>P</w:t>
      </w:r>
      <w:r>
        <w:rPr>
          <w:b/>
          <w:spacing w:val="5"/>
          <w:sz w:val="24"/>
          <w:szCs w:val="24"/>
          <w:u w:val="thick" w:color="000000"/>
        </w:rPr>
        <w:t>e</w:t>
      </w:r>
      <w:r>
        <w:rPr>
          <w:b/>
          <w:spacing w:val="-8"/>
          <w:sz w:val="24"/>
          <w:szCs w:val="24"/>
          <w:u w:val="thick" w:color="000000"/>
        </w:rPr>
        <w:t>m</w:t>
      </w:r>
      <w:r>
        <w:rPr>
          <w:b/>
          <w:spacing w:val="1"/>
          <w:sz w:val="24"/>
          <w:szCs w:val="24"/>
          <w:u w:val="thick" w:color="000000"/>
        </w:rPr>
        <w:t>i</w:t>
      </w:r>
      <w:r>
        <w:rPr>
          <w:b/>
          <w:spacing w:val="-1"/>
          <w:sz w:val="24"/>
          <w:szCs w:val="24"/>
          <w:u w:val="thick" w:color="000000"/>
        </w:rPr>
        <w:t>n</w:t>
      </w:r>
      <w:r>
        <w:rPr>
          <w:b/>
          <w:sz w:val="24"/>
          <w:szCs w:val="24"/>
          <w:u w:val="thick" w:color="000000"/>
        </w:rPr>
        <w:t>j</w:t>
      </w:r>
      <w:r>
        <w:rPr>
          <w:b/>
          <w:spacing w:val="4"/>
          <w:sz w:val="24"/>
          <w:szCs w:val="24"/>
          <w:u w:val="thick" w:color="000000"/>
        </w:rPr>
        <w:t>a</w:t>
      </w:r>
      <w:r>
        <w:rPr>
          <w:b/>
          <w:spacing w:val="-4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an</w:t>
      </w:r>
      <w:proofErr w:type="spellEnd"/>
      <w:r>
        <w:rPr>
          <w:b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z w:val="24"/>
          <w:szCs w:val="24"/>
          <w:u w:val="thick" w:color="000000"/>
        </w:rPr>
        <w:t>T</w:t>
      </w:r>
      <w:r>
        <w:rPr>
          <w:b/>
          <w:spacing w:val="5"/>
          <w:sz w:val="24"/>
          <w:szCs w:val="24"/>
          <w:u w:val="thick" w:color="000000"/>
        </w:rPr>
        <w:t>e</w:t>
      </w:r>
      <w:r>
        <w:rPr>
          <w:b/>
          <w:spacing w:val="-4"/>
          <w:sz w:val="24"/>
          <w:szCs w:val="24"/>
          <w:u w:val="thick" w:color="000000"/>
        </w:rPr>
        <w:t>m</w:t>
      </w:r>
      <w:r>
        <w:rPr>
          <w:b/>
          <w:spacing w:val="-1"/>
          <w:sz w:val="24"/>
          <w:szCs w:val="24"/>
          <w:u w:val="thick" w:color="000000"/>
        </w:rPr>
        <w:t>p</w:t>
      </w:r>
      <w:r>
        <w:rPr>
          <w:b/>
          <w:sz w:val="24"/>
          <w:szCs w:val="24"/>
          <w:u w:val="thick" w:color="000000"/>
        </w:rPr>
        <w:t>at</w:t>
      </w:r>
      <w:proofErr w:type="spellEnd"/>
    </w:p>
    <w:p w:rsidR="00B504F2" w:rsidRDefault="00B504F2">
      <w:pPr>
        <w:spacing w:line="200" w:lineRule="exact"/>
      </w:pPr>
    </w:p>
    <w:p w:rsidR="00B504F2" w:rsidRDefault="00B504F2">
      <w:pPr>
        <w:spacing w:line="200" w:lineRule="exact"/>
      </w:pPr>
    </w:p>
    <w:p w:rsidR="00B504F2" w:rsidRDefault="00B504F2">
      <w:pPr>
        <w:spacing w:before="4" w:line="240" w:lineRule="exact"/>
        <w:rPr>
          <w:sz w:val="24"/>
          <w:szCs w:val="24"/>
        </w:rPr>
      </w:pPr>
    </w:p>
    <w:p w:rsidR="00B504F2" w:rsidRDefault="00C33598">
      <w:pPr>
        <w:ind w:left="101"/>
        <w:rPr>
          <w:sz w:val="24"/>
          <w:szCs w:val="24"/>
        </w:rPr>
      </w:pPr>
      <w:proofErr w:type="spellStart"/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Y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.</w:t>
      </w:r>
    </w:p>
    <w:p w:rsidR="00B504F2" w:rsidRDefault="00B504F2">
      <w:pPr>
        <w:spacing w:before="4" w:line="180" w:lineRule="exact"/>
        <w:rPr>
          <w:sz w:val="18"/>
          <w:szCs w:val="18"/>
        </w:rPr>
      </w:pPr>
    </w:p>
    <w:p w:rsidR="00B504F2" w:rsidRDefault="00C33598">
      <w:pPr>
        <w:spacing w:line="400" w:lineRule="auto"/>
        <w:ind w:left="101" w:right="5384"/>
        <w:rPr>
          <w:sz w:val="24"/>
          <w:szCs w:val="24"/>
        </w:rPr>
      </w:pPr>
      <w:proofErr w:type="spellStart"/>
      <w:r>
        <w:rPr>
          <w:spacing w:val="-5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al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B</w:t>
      </w:r>
      <w:r>
        <w:rPr>
          <w:spacing w:val="5"/>
          <w:sz w:val="24"/>
          <w:szCs w:val="24"/>
        </w:rPr>
        <w:t>a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KO</w:t>
      </w:r>
      <w:r>
        <w:rPr>
          <w:sz w:val="24"/>
          <w:szCs w:val="24"/>
        </w:rPr>
        <w:t xml:space="preserve">M </w:t>
      </w:r>
      <w:proofErr w:type="spellStart"/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ita</w:t>
      </w:r>
      <w:r>
        <w:rPr>
          <w:sz w:val="24"/>
          <w:szCs w:val="24"/>
        </w:rPr>
        <w:t>s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B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ij</w:t>
      </w:r>
      <w:r>
        <w:rPr>
          <w:spacing w:val="5"/>
          <w:sz w:val="24"/>
          <w:szCs w:val="24"/>
        </w:rPr>
        <w:t>a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</w:p>
    <w:p w:rsidR="00B504F2" w:rsidRDefault="00C33598">
      <w:pPr>
        <w:spacing w:before="6"/>
        <w:ind w:left="101"/>
        <w:rPr>
          <w:sz w:val="24"/>
          <w:szCs w:val="24"/>
        </w:rPr>
      </w:pP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ala</w:t>
      </w:r>
      <w:r>
        <w:rPr>
          <w:sz w:val="24"/>
          <w:szCs w:val="24"/>
        </w:rPr>
        <w:t>ng</w:t>
      </w:r>
    </w:p>
    <w:p w:rsidR="00B504F2" w:rsidRDefault="00B504F2">
      <w:pPr>
        <w:spacing w:line="200" w:lineRule="exact"/>
      </w:pPr>
    </w:p>
    <w:p w:rsidR="00B504F2" w:rsidRDefault="00B504F2">
      <w:pPr>
        <w:spacing w:line="200" w:lineRule="exact"/>
      </w:pPr>
    </w:p>
    <w:p w:rsidR="00B504F2" w:rsidRDefault="00B504F2">
      <w:pPr>
        <w:spacing w:before="4" w:line="240" w:lineRule="exact"/>
        <w:rPr>
          <w:sz w:val="24"/>
          <w:szCs w:val="24"/>
        </w:rPr>
      </w:pPr>
    </w:p>
    <w:p w:rsidR="00B504F2" w:rsidRDefault="00C33598" w:rsidP="00C33598">
      <w:pPr>
        <w:spacing w:line="360" w:lineRule="auto"/>
        <w:ind w:left="820"/>
        <w:rPr>
          <w:sz w:val="24"/>
          <w:szCs w:val="24"/>
        </w:rPr>
      </w:pPr>
      <w:proofErr w:type="spellStart"/>
      <w:proofErr w:type="gramStart"/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hubun</w:t>
      </w:r>
      <w:r>
        <w:rPr>
          <w:spacing w:val="-4"/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r>
        <w:rPr>
          <w:spacing w:val="12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-4"/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proofErr w:type="gramEnd"/>
      <w:r>
        <w:rPr>
          <w:position w:val="-1"/>
          <w:sz w:val="24"/>
          <w:szCs w:val="24"/>
        </w:rPr>
        <w:t xml:space="preserve"> </w:t>
      </w:r>
      <w:r>
        <w:rPr>
          <w:spacing w:val="12"/>
          <w:position w:val="-1"/>
          <w:sz w:val="24"/>
          <w:szCs w:val="24"/>
        </w:rPr>
        <w:t xml:space="preserve"> </w:t>
      </w:r>
      <w:proofErr w:type="spellStart"/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r>
        <w:rPr>
          <w:spacing w:val="12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ia</w:t>
      </w:r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nn</w:t>
      </w:r>
      <w:r>
        <w:rPr>
          <w:spacing w:val="-8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>a</w:t>
      </w:r>
      <w:proofErr w:type="spellEnd"/>
      <w:r>
        <w:rPr>
          <w:position w:val="-1"/>
          <w:sz w:val="24"/>
          <w:szCs w:val="24"/>
        </w:rPr>
        <w:t xml:space="preserve"> </w:t>
      </w:r>
      <w:r>
        <w:rPr>
          <w:spacing w:val="18"/>
          <w:position w:val="-1"/>
          <w:sz w:val="24"/>
          <w:szCs w:val="24"/>
        </w:rPr>
        <w:t xml:space="preserve"> </w:t>
      </w:r>
      <w:proofErr w:type="spellStart"/>
      <w:r>
        <w:rPr>
          <w:spacing w:val="-1"/>
          <w:position w:val="-1"/>
          <w:sz w:val="24"/>
          <w:szCs w:val="24"/>
        </w:rPr>
        <w:t>S</w:t>
      </w:r>
      <w:r>
        <w:rPr>
          <w:spacing w:val="1"/>
          <w:position w:val="-1"/>
          <w:sz w:val="24"/>
          <w:szCs w:val="24"/>
        </w:rPr>
        <w:t>im</w:t>
      </w:r>
      <w:r>
        <w:rPr>
          <w:position w:val="-1"/>
          <w:sz w:val="24"/>
          <w:szCs w:val="24"/>
        </w:rPr>
        <w:t>u</w:t>
      </w:r>
      <w:r>
        <w:rPr>
          <w:spacing w:val="1"/>
          <w:position w:val="-1"/>
          <w:sz w:val="24"/>
          <w:szCs w:val="24"/>
        </w:rPr>
        <w:t>la</w:t>
      </w:r>
      <w:r>
        <w:rPr>
          <w:spacing w:val="-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proofErr w:type="spellEnd"/>
      <w:r>
        <w:rPr>
          <w:position w:val="-1"/>
          <w:sz w:val="24"/>
          <w:szCs w:val="24"/>
        </w:rPr>
        <w:t xml:space="preserve"> </w:t>
      </w:r>
      <w:r>
        <w:rPr>
          <w:spacing w:val="15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4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k</w:t>
      </w:r>
      <w:r>
        <w:rPr>
          <w:spacing w:val="1"/>
          <w:position w:val="-1"/>
          <w:sz w:val="24"/>
          <w:szCs w:val="24"/>
        </w:rPr>
        <w:t>aia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r>
        <w:rPr>
          <w:spacing w:val="1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1 </w:t>
      </w:r>
      <w:r>
        <w:rPr>
          <w:spacing w:val="8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“</w:t>
      </w:r>
      <w:r>
        <w:rPr>
          <w:spacing w:val="-3"/>
          <w:position w:val="-1"/>
          <w:sz w:val="24"/>
          <w:szCs w:val="24"/>
        </w:rPr>
        <w:t>W</w:t>
      </w:r>
      <w:r>
        <w:rPr>
          <w:spacing w:val="1"/>
          <w:position w:val="-1"/>
          <w:sz w:val="24"/>
          <w:szCs w:val="24"/>
        </w:rPr>
        <w:t>elc</w:t>
      </w:r>
      <w:r>
        <w:rPr>
          <w:spacing w:val="-4"/>
          <w:position w:val="-1"/>
          <w:sz w:val="24"/>
          <w:szCs w:val="24"/>
        </w:rPr>
        <w:t>o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 xml:space="preserve">e </w:t>
      </w:r>
      <w:r>
        <w:rPr>
          <w:spacing w:val="13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o</w:t>
      </w:r>
      <w:r>
        <w:rPr>
          <w:spacing w:val="1"/>
          <w:position w:val="-1"/>
          <w:sz w:val="24"/>
          <w:szCs w:val="24"/>
        </w:rPr>
        <w:t>me</w:t>
      </w:r>
      <w:r>
        <w:rPr>
          <w:position w:val="-1"/>
          <w:sz w:val="24"/>
          <w:szCs w:val="24"/>
        </w:rPr>
        <w:t>”</w:t>
      </w:r>
    </w:p>
    <w:p w:rsidR="00B504F2" w:rsidRDefault="00C33598" w:rsidP="00C33598">
      <w:pPr>
        <w:spacing w:line="360" w:lineRule="auto"/>
        <w:ind w:left="10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nfor</w:t>
      </w:r>
      <w:r>
        <w:rPr>
          <w:spacing w:val="1"/>
          <w:sz w:val="24"/>
          <w:szCs w:val="24"/>
        </w:rPr>
        <w:t>matic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3"/>
          <w:sz w:val="24"/>
          <w:szCs w:val="24"/>
        </w:rPr>
        <w:t>c</w:t>
      </w:r>
      <w:r>
        <w:rPr>
          <w:spacing w:val="1"/>
          <w:sz w:val="24"/>
          <w:szCs w:val="24"/>
        </w:rPr>
        <w:t>ati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L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rn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ciet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B504F2" w:rsidRDefault="00B504F2">
      <w:pPr>
        <w:spacing w:line="180" w:lineRule="exact"/>
        <w:rPr>
          <w:sz w:val="18"/>
          <w:szCs w:val="18"/>
        </w:rPr>
      </w:pPr>
    </w:p>
    <w:p w:rsidR="00B504F2" w:rsidRDefault="00C33598">
      <w:pPr>
        <w:ind w:left="8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proofErr w:type="gramEnd"/>
      <w:r>
        <w:rPr>
          <w:sz w:val="24"/>
          <w:szCs w:val="24"/>
        </w:rPr>
        <w:t xml:space="preserve">             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Jum'at</w:t>
      </w:r>
      <w:proofErr w:type="spellEnd"/>
    </w:p>
    <w:p w:rsidR="00B504F2" w:rsidRDefault="00B504F2">
      <w:pPr>
        <w:spacing w:line="160" w:lineRule="exact"/>
        <w:rPr>
          <w:sz w:val="17"/>
          <w:szCs w:val="17"/>
        </w:rPr>
      </w:pPr>
    </w:p>
    <w:p w:rsidR="00B504F2" w:rsidRDefault="00C33598">
      <w:pPr>
        <w:spacing w:line="386" w:lineRule="auto"/>
        <w:ind w:left="820" w:right="5022"/>
        <w:rPr>
          <w:sz w:val="24"/>
          <w:szCs w:val="24"/>
        </w:rPr>
      </w:pPr>
      <w:proofErr w:type="spellStart"/>
      <w:proofErr w:type="gramStart"/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proofErr w:type="gramEnd"/>
      <w:r>
        <w:rPr>
          <w:sz w:val="24"/>
          <w:szCs w:val="24"/>
        </w:rPr>
        <w:t xml:space="preserve">           </w:t>
      </w:r>
      <w:r>
        <w:rPr>
          <w:spacing w:val="19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:</w:t>
      </w:r>
      <w:r>
        <w:rPr>
          <w:spacing w:val="-5"/>
          <w:position w:val="1"/>
          <w:sz w:val="24"/>
          <w:szCs w:val="24"/>
        </w:rPr>
        <w:t xml:space="preserve"> </w:t>
      </w:r>
      <w:r>
        <w:rPr>
          <w:spacing w:val="-3"/>
          <w:position w:val="1"/>
          <w:sz w:val="24"/>
          <w:szCs w:val="24"/>
        </w:rPr>
        <w:t>1</w:t>
      </w:r>
      <w:r>
        <w:rPr>
          <w:position w:val="1"/>
          <w:sz w:val="24"/>
          <w:szCs w:val="24"/>
        </w:rPr>
        <w:t>6</w:t>
      </w:r>
      <w:r>
        <w:rPr>
          <w:spacing w:val="1"/>
          <w:position w:val="1"/>
          <w:sz w:val="24"/>
          <w:szCs w:val="24"/>
        </w:rPr>
        <w:t xml:space="preserve"> </w:t>
      </w:r>
      <w:proofErr w:type="spellStart"/>
      <w:r>
        <w:rPr>
          <w:spacing w:val="-1"/>
          <w:position w:val="1"/>
          <w:sz w:val="24"/>
          <w:szCs w:val="24"/>
        </w:rPr>
        <w:t>A</w:t>
      </w:r>
      <w:r>
        <w:rPr>
          <w:spacing w:val="-4"/>
          <w:position w:val="1"/>
          <w:sz w:val="24"/>
          <w:szCs w:val="24"/>
        </w:rPr>
        <w:t>g</w:t>
      </w:r>
      <w:r>
        <w:rPr>
          <w:position w:val="1"/>
          <w:sz w:val="24"/>
          <w:szCs w:val="24"/>
        </w:rPr>
        <w:t>u</w:t>
      </w:r>
      <w:r>
        <w:rPr>
          <w:spacing w:val="-1"/>
          <w:position w:val="1"/>
          <w:sz w:val="24"/>
          <w:szCs w:val="24"/>
        </w:rPr>
        <w:t>s</w:t>
      </w:r>
      <w:r>
        <w:rPr>
          <w:spacing w:val="1"/>
          <w:position w:val="1"/>
          <w:sz w:val="24"/>
          <w:szCs w:val="24"/>
        </w:rPr>
        <w:t>t</w:t>
      </w:r>
      <w:r>
        <w:rPr>
          <w:position w:val="1"/>
          <w:sz w:val="24"/>
          <w:szCs w:val="24"/>
        </w:rPr>
        <w:t>us</w:t>
      </w:r>
      <w:proofErr w:type="spellEnd"/>
      <w:r>
        <w:rPr>
          <w:position w:val="1"/>
          <w:sz w:val="24"/>
          <w:szCs w:val="24"/>
        </w:rPr>
        <w:t xml:space="preserve"> 2019 </w:t>
      </w:r>
      <w:proofErr w:type="spellStart"/>
      <w:r>
        <w:rPr>
          <w:sz w:val="24"/>
          <w:szCs w:val="24"/>
        </w:rPr>
        <w:t>pukul</w:t>
      </w:r>
      <w:proofErr w:type="spellEnd"/>
      <w:r>
        <w:rPr>
          <w:sz w:val="24"/>
          <w:szCs w:val="24"/>
        </w:rPr>
        <w:t xml:space="preserve">         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13</w:t>
      </w:r>
      <w:r>
        <w:rPr>
          <w:sz w:val="24"/>
          <w:szCs w:val="24"/>
        </w:rPr>
        <w:t xml:space="preserve">.00 – 18.00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IB</w:t>
      </w:r>
    </w:p>
    <w:p w:rsidR="00B504F2" w:rsidRDefault="00C33598">
      <w:pPr>
        <w:spacing w:before="22" w:line="258" w:lineRule="auto"/>
        <w:ind w:left="101" w:right="73" w:firstLine="720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a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me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z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gg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-7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  </w:t>
      </w:r>
      <w:proofErr w:type="spellStart"/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G </w:t>
      </w:r>
      <w:proofErr w:type="spellStart"/>
      <w:r>
        <w:rPr>
          <w:spacing w:val="-6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lta</w:t>
      </w:r>
      <w:r>
        <w:rPr>
          <w:sz w:val="24"/>
          <w:szCs w:val="24"/>
        </w:rPr>
        <w:t>s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lm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ita</w:t>
      </w:r>
      <w:r>
        <w:rPr>
          <w:sz w:val="24"/>
          <w:szCs w:val="24"/>
        </w:rPr>
        <w:t>s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B</w:t>
      </w:r>
      <w:r>
        <w:rPr>
          <w:spacing w:val="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ija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em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ndukung</w:t>
      </w:r>
      <w:proofErr w:type="spellEnd"/>
      <w:r>
        <w:rPr>
          <w:spacing w:val="56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g</w:t>
      </w:r>
      <w:r>
        <w:rPr>
          <w:spacing w:val="1"/>
          <w:sz w:val="24"/>
          <w:szCs w:val="24"/>
        </w:rPr>
        <w:t>iata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</w:p>
    <w:p w:rsidR="00B504F2" w:rsidRDefault="00B504F2">
      <w:pPr>
        <w:spacing w:before="4" w:line="160" w:lineRule="exact"/>
        <w:rPr>
          <w:sz w:val="16"/>
          <w:szCs w:val="16"/>
        </w:rPr>
      </w:pPr>
    </w:p>
    <w:p w:rsidR="00B504F2" w:rsidRDefault="00C33598">
      <w:pPr>
        <w:spacing w:line="257" w:lineRule="auto"/>
        <w:ind w:left="101" w:right="117" w:firstLine="720"/>
        <w:jc w:val="both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emi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proofErr w:type="gram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ohon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pacing w:val="-4"/>
          <w:sz w:val="24"/>
          <w:szCs w:val="24"/>
        </w:rPr>
        <w:t>n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t</w:t>
      </w:r>
      <w:proofErr w:type="spellEnd"/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1"/>
          <w:sz w:val="24"/>
          <w:szCs w:val="24"/>
        </w:rPr>
        <w:t>at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s</w:t>
      </w:r>
      <w:r>
        <w:rPr>
          <w:spacing w:val="-3"/>
          <w:sz w:val="24"/>
          <w:szCs w:val="24"/>
        </w:rPr>
        <w:t>a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am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pk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.</w:t>
      </w:r>
    </w:p>
    <w:p w:rsidR="00B504F2" w:rsidRDefault="00B504F2">
      <w:pPr>
        <w:spacing w:line="200" w:lineRule="exact"/>
      </w:pPr>
      <w:bookmarkStart w:id="0" w:name="_GoBack"/>
      <w:bookmarkEnd w:id="0"/>
    </w:p>
    <w:p w:rsidR="00B504F2" w:rsidRDefault="00B504F2">
      <w:pPr>
        <w:spacing w:before="11" w:line="240" w:lineRule="exact"/>
        <w:rPr>
          <w:sz w:val="24"/>
          <w:szCs w:val="24"/>
        </w:rPr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3"/>
        <w:gridCol w:w="4675"/>
      </w:tblGrid>
      <w:tr w:rsidR="00B504F2">
        <w:trPr>
          <w:trHeight w:hRule="exact" w:val="350"/>
        </w:trPr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</w:tcPr>
          <w:p w:rsidR="00B504F2" w:rsidRDefault="00C33598">
            <w:pPr>
              <w:spacing w:line="240" w:lineRule="exact"/>
              <w:ind w:left="1141"/>
              <w:rPr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eta</w:t>
            </w:r>
            <w:r>
              <w:rPr>
                <w:sz w:val="24"/>
                <w:szCs w:val="24"/>
              </w:rPr>
              <w:t>hu</w:t>
            </w:r>
            <w:r>
              <w:rPr>
                <w:spacing w:val="1"/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B504F2" w:rsidRDefault="00C33598">
            <w:pPr>
              <w:spacing w:line="240" w:lineRule="exact"/>
              <w:ind w:left="1364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ala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12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2019</w:t>
            </w:r>
          </w:p>
        </w:tc>
      </w:tr>
      <w:tr w:rsidR="00B504F2">
        <w:trPr>
          <w:trHeight w:hRule="exact" w:val="3051"/>
        </w:trPr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</w:tcPr>
          <w:p w:rsidR="00B504F2" w:rsidRDefault="00C33598">
            <w:pPr>
              <w:spacing w:before="79"/>
              <w:ind w:left="1059" w:right="169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</w:t>
            </w:r>
            <w:r>
              <w:rPr>
                <w:sz w:val="24"/>
                <w:szCs w:val="24"/>
              </w:rPr>
              <w:t>ua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um</w:t>
            </w:r>
            <w:proofErr w:type="spellEnd"/>
          </w:p>
          <w:p w:rsidR="00B504F2" w:rsidRDefault="00B504F2">
            <w:pPr>
              <w:spacing w:line="180" w:lineRule="exact"/>
              <w:rPr>
                <w:sz w:val="18"/>
                <w:szCs w:val="18"/>
              </w:rPr>
            </w:pPr>
          </w:p>
          <w:p w:rsidR="00B504F2" w:rsidRDefault="00C33598">
            <w:pPr>
              <w:ind w:left="82" w:right="7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ku</w:t>
            </w:r>
            <w:r>
              <w:rPr>
                <w:spacing w:val="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sw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nfor</w:t>
            </w:r>
            <w:r>
              <w:rPr>
                <w:spacing w:val="1"/>
                <w:sz w:val="24"/>
                <w:szCs w:val="24"/>
              </w:rPr>
              <w:t>ma</w:t>
            </w:r>
            <w:r>
              <w:rPr>
                <w:spacing w:val="-3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ka</w:t>
            </w:r>
            <w:proofErr w:type="spellEnd"/>
          </w:p>
          <w:p w:rsidR="00B504F2" w:rsidRDefault="00B504F2">
            <w:pPr>
              <w:spacing w:before="7" w:line="140" w:lineRule="exact"/>
              <w:rPr>
                <w:sz w:val="15"/>
                <w:szCs w:val="15"/>
              </w:rPr>
            </w:pPr>
          </w:p>
          <w:p w:rsidR="00B504F2" w:rsidRDefault="00B504F2">
            <w:pPr>
              <w:spacing w:line="200" w:lineRule="exact"/>
            </w:pPr>
          </w:p>
          <w:p w:rsidR="00B504F2" w:rsidRDefault="00B504F2">
            <w:pPr>
              <w:spacing w:line="200" w:lineRule="exact"/>
            </w:pPr>
          </w:p>
          <w:p w:rsidR="00B504F2" w:rsidRDefault="00B504F2">
            <w:pPr>
              <w:spacing w:line="200" w:lineRule="exact"/>
            </w:pPr>
          </w:p>
          <w:p w:rsidR="00B504F2" w:rsidRDefault="00B504F2">
            <w:pPr>
              <w:spacing w:line="200" w:lineRule="exact"/>
            </w:pPr>
          </w:p>
          <w:p w:rsidR="00B504F2" w:rsidRDefault="00B504F2">
            <w:pPr>
              <w:spacing w:line="200" w:lineRule="exact"/>
            </w:pPr>
          </w:p>
          <w:p w:rsidR="00B504F2" w:rsidRDefault="00B504F2">
            <w:pPr>
              <w:spacing w:line="200" w:lineRule="exact"/>
            </w:pPr>
          </w:p>
          <w:p w:rsidR="00B504F2" w:rsidRDefault="00B504F2">
            <w:pPr>
              <w:spacing w:line="200" w:lineRule="exact"/>
            </w:pPr>
          </w:p>
          <w:p w:rsidR="00B504F2" w:rsidRDefault="00C33598">
            <w:pPr>
              <w:ind w:left="672" w:right="1308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u w:val="single" w:color="000000"/>
              </w:rPr>
              <w:t>B</w:t>
            </w:r>
            <w:r>
              <w:rPr>
                <w:spacing w:val="5"/>
                <w:sz w:val="24"/>
                <w:szCs w:val="24"/>
                <w:u w:val="single" w:color="000000"/>
              </w:rPr>
              <w:t>a</w:t>
            </w:r>
            <w:r>
              <w:rPr>
                <w:spacing w:val="-4"/>
                <w:sz w:val="24"/>
                <w:szCs w:val="24"/>
                <w:u w:val="single" w:color="000000"/>
              </w:rPr>
              <w:t>y</w:t>
            </w:r>
            <w:r>
              <w:rPr>
                <w:sz w:val="24"/>
                <w:szCs w:val="24"/>
                <w:u w:val="single" w:color="000000"/>
              </w:rPr>
              <w:t>u</w:t>
            </w:r>
            <w:proofErr w:type="spellEnd"/>
            <w:r>
              <w:rPr>
                <w:spacing w:val="4"/>
                <w:sz w:val="24"/>
                <w:szCs w:val="24"/>
                <w:u w:val="single" w:color="000000"/>
              </w:rPr>
              <w:t xml:space="preserve"> </w:t>
            </w:r>
            <w:proofErr w:type="spellStart"/>
            <w:r>
              <w:rPr>
                <w:spacing w:val="-5"/>
                <w:sz w:val="24"/>
                <w:szCs w:val="24"/>
                <w:u w:val="single" w:color="000000"/>
              </w:rPr>
              <w:t>A</w:t>
            </w:r>
            <w:r>
              <w:rPr>
                <w:spacing w:val="1"/>
                <w:sz w:val="24"/>
                <w:szCs w:val="24"/>
                <w:u w:val="single" w:color="000000"/>
              </w:rPr>
              <w:t>j</w:t>
            </w:r>
            <w:r>
              <w:rPr>
                <w:sz w:val="24"/>
                <w:szCs w:val="24"/>
                <w:u w:val="single" w:color="000000"/>
              </w:rPr>
              <w:t>i</w:t>
            </w:r>
            <w:proofErr w:type="spellEnd"/>
            <w:r>
              <w:rPr>
                <w:spacing w:val="5"/>
                <w:sz w:val="24"/>
                <w:szCs w:val="24"/>
                <w:u w:val="single" w:color="000000"/>
              </w:rPr>
              <w:t xml:space="preserve"> </w:t>
            </w:r>
            <w:proofErr w:type="spellStart"/>
            <w:r>
              <w:rPr>
                <w:spacing w:val="-9"/>
                <w:sz w:val="24"/>
                <w:szCs w:val="24"/>
                <w:u w:val="single" w:color="000000"/>
              </w:rPr>
              <w:t>F</w:t>
            </w:r>
            <w:r>
              <w:rPr>
                <w:spacing w:val="1"/>
                <w:sz w:val="24"/>
                <w:szCs w:val="24"/>
                <w:u w:val="single" w:color="000000"/>
              </w:rPr>
              <w:t>i</w:t>
            </w:r>
            <w:r>
              <w:rPr>
                <w:sz w:val="24"/>
                <w:szCs w:val="24"/>
                <w:u w:val="single" w:color="000000"/>
              </w:rPr>
              <w:t>r</w:t>
            </w:r>
            <w:r>
              <w:rPr>
                <w:spacing w:val="1"/>
                <w:sz w:val="24"/>
                <w:szCs w:val="24"/>
                <w:u w:val="single" w:color="000000"/>
              </w:rPr>
              <w:t>ma</w:t>
            </w:r>
            <w:r>
              <w:rPr>
                <w:sz w:val="24"/>
                <w:szCs w:val="24"/>
                <w:u w:val="single" w:color="000000"/>
              </w:rPr>
              <w:t>n</w:t>
            </w:r>
            <w:r>
              <w:rPr>
                <w:spacing w:val="2"/>
                <w:sz w:val="24"/>
                <w:szCs w:val="24"/>
                <w:u w:val="single" w:color="000000"/>
              </w:rPr>
              <w:t>s</w:t>
            </w:r>
            <w:r>
              <w:rPr>
                <w:spacing w:val="-4"/>
                <w:sz w:val="24"/>
                <w:szCs w:val="24"/>
                <w:u w:val="single" w:color="000000"/>
              </w:rPr>
              <w:t>y</w:t>
            </w:r>
            <w:r>
              <w:rPr>
                <w:spacing w:val="1"/>
                <w:sz w:val="24"/>
                <w:szCs w:val="24"/>
                <w:u w:val="single" w:color="000000"/>
              </w:rPr>
              <w:t>a</w:t>
            </w:r>
            <w:r>
              <w:rPr>
                <w:sz w:val="24"/>
                <w:szCs w:val="24"/>
                <w:u w:val="single" w:color="000000"/>
              </w:rPr>
              <w:t>h</w:t>
            </w:r>
            <w:proofErr w:type="spellEnd"/>
          </w:p>
          <w:p w:rsidR="00B504F2" w:rsidRDefault="00B504F2">
            <w:pPr>
              <w:spacing w:before="6" w:line="120" w:lineRule="exact"/>
              <w:rPr>
                <w:sz w:val="13"/>
                <w:szCs w:val="13"/>
              </w:rPr>
            </w:pPr>
          </w:p>
          <w:p w:rsidR="00B504F2" w:rsidRDefault="00C33598">
            <w:pPr>
              <w:spacing w:line="260" w:lineRule="exact"/>
              <w:ind w:left="514" w:right="1149"/>
              <w:jc w:val="center"/>
              <w:rPr>
                <w:sz w:val="24"/>
                <w:szCs w:val="24"/>
              </w:rPr>
            </w:pPr>
            <w:r>
              <w:rPr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position w:val="-1"/>
                <w:sz w:val="24"/>
                <w:szCs w:val="24"/>
              </w:rPr>
              <w:t>I</w:t>
            </w:r>
            <w:r>
              <w:rPr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position w:val="-1"/>
                <w:sz w:val="24"/>
                <w:szCs w:val="24"/>
              </w:rPr>
              <w:t>. 165150200111086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B504F2" w:rsidRDefault="00C33598">
            <w:pPr>
              <w:spacing w:before="79"/>
              <w:ind w:left="1773" w:right="123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et</w:t>
            </w:r>
            <w:r>
              <w:rPr>
                <w:sz w:val="24"/>
                <w:szCs w:val="24"/>
              </w:rPr>
              <w:t>ua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ela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na</w:t>
            </w:r>
            <w:proofErr w:type="spellEnd"/>
          </w:p>
          <w:p w:rsidR="00B504F2" w:rsidRDefault="00B504F2">
            <w:pPr>
              <w:spacing w:line="180" w:lineRule="exact"/>
              <w:rPr>
                <w:sz w:val="18"/>
                <w:szCs w:val="18"/>
              </w:rPr>
            </w:pPr>
          </w:p>
          <w:p w:rsidR="00B504F2" w:rsidRDefault="00C33598">
            <w:pPr>
              <w:ind w:left="710" w:right="79"/>
              <w:jc w:val="center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nfor</w:t>
            </w:r>
            <w:r>
              <w:rPr>
                <w:spacing w:val="1"/>
                <w:sz w:val="24"/>
                <w:szCs w:val="24"/>
              </w:rPr>
              <w:t>mati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</w:t>
            </w:r>
            <w:r>
              <w:rPr>
                <w:spacing w:val="-3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ati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11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rn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</w:p>
          <w:p w:rsidR="00B504F2" w:rsidRDefault="00B504F2">
            <w:pPr>
              <w:spacing w:before="6" w:line="120" w:lineRule="exact"/>
              <w:rPr>
                <w:sz w:val="13"/>
                <w:szCs w:val="13"/>
              </w:rPr>
            </w:pPr>
          </w:p>
          <w:p w:rsidR="00B504F2" w:rsidRDefault="00C33598">
            <w:pPr>
              <w:ind w:left="1573" w:right="941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ciet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ceme</w:t>
            </w:r>
            <w:r>
              <w:rPr>
                <w:spacing w:val="-4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</w:p>
          <w:p w:rsidR="00B504F2" w:rsidRDefault="00B504F2">
            <w:pPr>
              <w:spacing w:line="140" w:lineRule="exact"/>
              <w:rPr>
                <w:sz w:val="14"/>
                <w:szCs w:val="14"/>
              </w:rPr>
            </w:pPr>
          </w:p>
          <w:p w:rsidR="00B504F2" w:rsidRDefault="00B504F2">
            <w:pPr>
              <w:spacing w:line="200" w:lineRule="exact"/>
            </w:pPr>
          </w:p>
          <w:p w:rsidR="00B504F2" w:rsidRDefault="00B504F2">
            <w:pPr>
              <w:spacing w:line="200" w:lineRule="exact"/>
            </w:pPr>
          </w:p>
          <w:p w:rsidR="00B504F2" w:rsidRDefault="00B504F2">
            <w:pPr>
              <w:spacing w:line="200" w:lineRule="exact"/>
            </w:pPr>
          </w:p>
          <w:p w:rsidR="00B504F2" w:rsidRDefault="00B504F2">
            <w:pPr>
              <w:spacing w:line="200" w:lineRule="exact"/>
            </w:pPr>
          </w:p>
          <w:p w:rsidR="00B504F2" w:rsidRDefault="00B504F2">
            <w:pPr>
              <w:spacing w:line="200" w:lineRule="exact"/>
            </w:pPr>
          </w:p>
          <w:p w:rsidR="00B504F2" w:rsidRDefault="00C33598">
            <w:pPr>
              <w:ind w:left="1491" w:right="85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pacing w:val="-7"/>
                <w:sz w:val="24"/>
                <w:szCs w:val="24"/>
                <w:u w:val="single" w:color="000000"/>
              </w:rPr>
              <w:t>L</w:t>
            </w:r>
            <w:r>
              <w:rPr>
                <w:spacing w:val="1"/>
                <w:sz w:val="24"/>
                <w:szCs w:val="24"/>
                <w:u w:val="single" w:color="000000"/>
              </w:rPr>
              <w:t>a</w:t>
            </w:r>
            <w:r>
              <w:rPr>
                <w:sz w:val="24"/>
                <w:szCs w:val="24"/>
                <w:u w:val="single" w:color="000000"/>
              </w:rPr>
              <w:t>b</w:t>
            </w:r>
            <w:r>
              <w:rPr>
                <w:spacing w:val="1"/>
                <w:sz w:val="24"/>
                <w:szCs w:val="24"/>
                <w:u w:val="single" w:color="000000"/>
              </w:rPr>
              <w:t>i</w:t>
            </w:r>
            <w:r>
              <w:rPr>
                <w:sz w:val="24"/>
                <w:szCs w:val="24"/>
                <w:u w:val="single" w:color="000000"/>
              </w:rPr>
              <w:t>b</w:t>
            </w:r>
            <w:proofErr w:type="spellEnd"/>
            <w:r>
              <w:rPr>
                <w:spacing w:val="4"/>
                <w:sz w:val="24"/>
                <w:szCs w:val="24"/>
                <w:u w:val="single" w:color="000000"/>
              </w:rPr>
              <w:t xml:space="preserve"> </w:t>
            </w:r>
            <w:proofErr w:type="spellStart"/>
            <w:r>
              <w:rPr>
                <w:spacing w:val="-5"/>
                <w:sz w:val="24"/>
                <w:szCs w:val="24"/>
                <w:u w:val="single" w:color="000000"/>
              </w:rPr>
              <w:t>A</w:t>
            </w:r>
            <w:r>
              <w:rPr>
                <w:spacing w:val="1"/>
                <w:sz w:val="24"/>
                <w:szCs w:val="24"/>
                <w:u w:val="single" w:color="000000"/>
              </w:rPr>
              <w:t>l</w:t>
            </w:r>
            <w:r>
              <w:rPr>
                <w:sz w:val="24"/>
                <w:szCs w:val="24"/>
                <w:u w:val="single" w:color="000000"/>
              </w:rPr>
              <w:t>f</w:t>
            </w:r>
            <w:r>
              <w:rPr>
                <w:spacing w:val="1"/>
                <w:sz w:val="24"/>
                <w:szCs w:val="24"/>
                <w:u w:val="single" w:color="000000"/>
              </w:rPr>
              <w:t>a</w:t>
            </w:r>
            <w:r>
              <w:rPr>
                <w:sz w:val="24"/>
                <w:szCs w:val="24"/>
                <w:u w:val="single" w:color="000000"/>
              </w:rPr>
              <w:t>ruqi</w:t>
            </w:r>
            <w:proofErr w:type="spellEnd"/>
            <w:r>
              <w:rPr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spacing w:val="-4"/>
                <w:sz w:val="24"/>
                <w:szCs w:val="24"/>
                <w:u w:val="single" w:color="000000"/>
              </w:rPr>
              <w:t>I</w:t>
            </w:r>
            <w:r>
              <w:rPr>
                <w:sz w:val="24"/>
                <w:szCs w:val="24"/>
                <w:u w:val="single" w:color="000000"/>
              </w:rPr>
              <w:t>br</w:t>
            </w:r>
            <w:r>
              <w:rPr>
                <w:spacing w:val="1"/>
                <w:sz w:val="24"/>
                <w:szCs w:val="24"/>
                <w:u w:val="single" w:color="000000"/>
              </w:rPr>
              <w:t>a</w:t>
            </w:r>
            <w:r>
              <w:rPr>
                <w:sz w:val="24"/>
                <w:szCs w:val="24"/>
                <w:u w:val="single" w:color="000000"/>
              </w:rPr>
              <w:t>h</w:t>
            </w:r>
            <w:r>
              <w:rPr>
                <w:spacing w:val="1"/>
                <w:sz w:val="24"/>
                <w:szCs w:val="24"/>
                <w:u w:val="single" w:color="000000"/>
              </w:rPr>
              <w:t>i</w:t>
            </w:r>
            <w:r>
              <w:rPr>
                <w:sz w:val="24"/>
                <w:szCs w:val="24"/>
                <w:u w:val="single" w:color="000000"/>
              </w:rPr>
              <w:t>m</w:t>
            </w:r>
          </w:p>
          <w:p w:rsidR="00B504F2" w:rsidRDefault="00B504F2">
            <w:pPr>
              <w:spacing w:line="140" w:lineRule="exact"/>
              <w:rPr>
                <w:sz w:val="14"/>
                <w:szCs w:val="14"/>
              </w:rPr>
            </w:pPr>
          </w:p>
          <w:p w:rsidR="00B504F2" w:rsidRDefault="00C33598">
            <w:pPr>
              <w:spacing w:line="260" w:lineRule="exact"/>
              <w:ind w:left="1425" w:right="790"/>
              <w:jc w:val="center"/>
              <w:rPr>
                <w:sz w:val="24"/>
                <w:szCs w:val="24"/>
              </w:rPr>
            </w:pPr>
            <w:r>
              <w:rPr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position w:val="-1"/>
                <w:sz w:val="24"/>
                <w:szCs w:val="24"/>
              </w:rPr>
              <w:t>I</w:t>
            </w:r>
            <w:r>
              <w:rPr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position w:val="-1"/>
                <w:sz w:val="24"/>
                <w:szCs w:val="24"/>
              </w:rPr>
              <w:t>. 175150207111027</w:t>
            </w:r>
          </w:p>
        </w:tc>
      </w:tr>
    </w:tbl>
    <w:p w:rsidR="00B504F2" w:rsidRDefault="00B504F2">
      <w:pPr>
        <w:sectPr w:rsidR="00B504F2">
          <w:pgSz w:w="11920" w:h="16840"/>
          <w:pgMar w:top="940" w:right="1280" w:bottom="280" w:left="1340" w:header="720" w:footer="720" w:gutter="0"/>
          <w:cols w:space="720"/>
        </w:sectPr>
      </w:pPr>
    </w:p>
    <w:p w:rsidR="00B504F2" w:rsidRDefault="00B504F2">
      <w:pPr>
        <w:spacing w:line="200" w:lineRule="exact"/>
      </w:pPr>
    </w:p>
    <w:sectPr w:rsidR="00B504F2">
      <w:pgSz w:w="119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778D0"/>
    <w:multiLevelType w:val="multilevel"/>
    <w:tmpl w:val="511C00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F2"/>
    <w:rsid w:val="00B504F2"/>
    <w:rsid w:val="00C3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46CA1554-2139-4D92-8C7F-3CCBE69A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ub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Nisrina Ufaira</cp:lastModifiedBy>
  <cp:revision>2</cp:revision>
  <dcterms:created xsi:type="dcterms:W3CDTF">2019-08-12T08:07:00Z</dcterms:created>
  <dcterms:modified xsi:type="dcterms:W3CDTF">2019-08-12T08:13:00Z</dcterms:modified>
</cp:coreProperties>
</file>